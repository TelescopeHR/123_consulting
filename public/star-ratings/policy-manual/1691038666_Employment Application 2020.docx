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56C35" w14:paraId="167A6697" w14:textId="77777777" w:rsidTr="00856C35">
        <w:tc>
          <w:tcPr>
            <w:tcW w:w="4428" w:type="dxa"/>
          </w:tcPr>
          <w:p w14:paraId="68E78E42" w14:textId="77777777" w:rsidR="00856C35" w:rsidRDefault="00856C35" w:rsidP="00856C35"/>
        </w:tc>
        <w:tc>
          <w:tcPr>
            <w:tcW w:w="4428" w:type="dxa"/>
          </w:tcPr>
          <w:p w14:paraId="16495624" w14:textId="77777777" w:rsidR="00856C35" w:rsidRDefault="00856C35" w:rsidP="00856C35">
            <w:pPr>
              <w:pStyle w:val="CompanyName"/>
            </w:pPr>
          </w:p>
        </w:tc>
      </w:tr>
    </w:tbl>
    <w:p w14:paraId="70BE7B94" w14:textId="77777777" w:rsidR="00467865" w:rsidRPr="00275BB5" w:rsidRDefault="00856C35" w:rsidP="00856C35">
      <w:pPr>
        <w:pStyle w:val="Heading1"/>
      </w:pPr>
      <w:r>
        <w:t>Employment Application</w:t>
      </w:r>
    </w:p>
    <w:p w14:paraId="5697DCF8" w14:textId="77777777" w:rsidR="00856C35" w:rsidRDefault="00856C35" w:rsidP="00856C35">
      <w:pPr>
        <w:pStyle w:val="Heading2"/>
      </w:pPr>
      <w:r w:rsidRPr="00856C35">
        <w:t>Applicant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14:paraId="00AA95E9" w14:textId="77777777" w:rsidTr="00176E67">
        <w:trPr>
          <w:trHeight w:val="432"/>
        </w:trPr>
        <w:tc>
          <w:tcPr>
            <w:tcW w:w="1081" w:type="dxa"/>
            <w:vAlign w:val="bottom"/>
          </w:tcPr>
          <w:p w14:paraId="1B04E7D8" w14:textId="77777777"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bottom"/>
          </w:tcPr>
          <w:p w14:paraId="263F0377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vAlign w:val="bottom"/>
          </w:tcPr>
          <w:p w14:paraId="5A74B655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14:paraId="4A83CD5E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  <w:vAlign w:val="bottom"/>
          </w:tcPr>
          <w:p w14:paraId="3D6A7DF8" w14:textId="77777777"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bottom"/>
          </w:tcPr>
          <w:p w14:paraId="396F5F5F" w14:textId="77777777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20E028AF" w14:textId="77777777" w:rsidTr="00856C35">
        <w:tc>
          <w:tcPr>
            <w:tcW w:w="1081" w:type="dxa"/>
            <w:vAlign w:val="bottom"/>
          </w:tcPr>
          <w:p w14:paraId="2B45A951" w14:textId="77777777"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  <w:vAlign w:val="bottom"/>
          </w:tcPr>
          <w:p w14:paraId="2A7D5F92" w14:textId="77777777"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26C82C89" w14:textId="77777777"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bottom"/>
          </w:tcPr>
          <w:p w14:paraId="68614059" w14:textId="77777777" w:rsidR="00856C35" w:rsidRPr="00490804" w:rsidRDefault="00856C35" w:rsidP="00490804">
            <w:pPr>
              <w:pStyle w:val="Heading3"/>
            </w:pPr>
            <w:r w:rsidRPr="00490804">
              <w:t>M.I.</w:t>
            </w:r>
          </w:p>
        </w:tc>
        <w:tc>
          <w:tcPr>
            <w:tcW w:w="681" w:type="dxa"/>
            <w:vAlign w:val="bottom"/>
          </w:tcPr>
          <w:p w14:paraId="75EE7DD8" w14:textId="77777777"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  <w:vAlign w:val="bottom"/>
          </w:tcPr>
          <w:p w14:paraId="595EB204" w14:textId="77777777" w:rsidR="00856C35" w:rsidRPr="009C220D" w:rsidRDefault="00856C35" w:rsidP="00856C35"/>
        </w:tc>
      </w:tr>
    </w:tbl>
    <w:p w14:paraId="52858442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7199"/>
        <w:gridCol w:w="1800"/>
      </w:tblGrid>
      <w:tr w:rsidR="00A82BA3" w:rsidRPr="005114CE" w14:paraId="530BE137" w14:textId="77777777" w:rsidTr="00871876">
        <w:trPr>
          <w:trHeight w:val="288"/>
        </w:trPr>
        <w:tc>
          <w:tcPr>
            <w:tcW w:w="1081" w:type="dxa"/>
            <w:vAlign w:val="bottom"/>
          </w:tcPr>
          <w:p w14:paraId="672FCB24" w14:textId="77777777"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  <w:vAlign w:val="bottom"/>
          </w:tcPr>
          <w:p w14:paraId="2F9104E3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69754603" w14:textId="77777777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04EB92A3" w14:textId="77777777" w:rsidTr="00871876">
        <w:tc>
          <w:tcPr>
            <w:tcW w:w="1081" w:type="dxa"/>
            <w:vAlign w:val="bottom"/>
          </w:tcPr>
          <w:p w14:paraId="09CBEC0D" w14:textId="77777777"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  <w:vAlign w:val="bottom"/>
          </w:tcPr>
          <w:p w14:paraId="6F2B65DE" w14:textId="77777777"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6EEFE9DC" w14:textId="77777777"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14:paraId="5C65387A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5805"/>
        <w:gridCol w:w="1394"/>
        <w:gridCol w:w="1800"/>
      </w:tblGrid>
      <w:tr w:rsidR="00C76039" w:rsidRPr="005114CE" w14:paraId="312C8DA7" w14:textId="77777777" w:rsidTr="00856C35">
        <w:trPr>
          <w:trHeight w:val="288"/>
        </w:trPr>
        <w:tc>
          <w:tcPr>
            <w:tcW w:w="1081" w:type="dxa"/>
            <w:vAlign w:val="bottom"/>
          </w:tcPr>
          <w:p w14:paraId="3234822E" w14:textId="77777777"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bottom"/>
          </w:tcPr>
          <w:p w14:paraId="2372DABB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083DFE5F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4D542C19" w14:textId="77777777" w:rsidR="00C76039" w:rsidRPr="005114CE" w:rsidRDefault="00C76039" w:rsidP="00440CD8">
            <w:pPr>
              <w:pStyle w:val="FieldText"/>
            </w:pPr>
          </w:p>
        </w:tc>
      </w:tr>
      <w:tr w:rsidR="00856C35" w:rsidRPr="005114CE" w14:paraId="56A7C990" w14:textId="77777777" w:rsidTr="00856C35">
        <w:trPr>
          <w:trHeight w:val="288"/>
        </w:trPr>
        <w:tc>
          <w:tcPr>
            <w:tcW w:w="1081" w:type="dxa"/>
            <w:vAlign w:val="bottom"/>
          </w:tcPr>
          <w:p w14:paraId="15431FF4" w14:textId="77777777"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  <w:vAlign w:val="bottom"/>
          </w:tcPr>
          <w:p w14:paraId="4B2D96C7" w14:textId="77777777"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bottom"/>
          </w:tcPr>
          <w:p w14:paraId="2EFE208B" w14:textId="77777777"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66333C93" w14:textId="77777777"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14:paraId="7DEC844F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90"/>
        <w:gridCol w:w="720"/>
        <w:gridCol w:w="4590"/>
      </w:tblGrid>
      <w:tr w:rsidR="00841645" w:rsidRPr="005114CE" w14:paraId="7661C7C7" w14:textId="77777777" w:rsidTr="00871876">
        <w:trPr>
          <w:trHeight w:val="288"/>
        </w:trPr>
        <w:tc>
          <w:tcPr>
            <w:tcW w:w="1080" w:type="dxa"/>
            <w:vAlign w:val="bottom"/>
          </w:tcPr>
          <w:p w14:paraId="759CB339" w14:textId="77777777"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14:paraId="17947A89" w14:textId="77777777"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  <w:vAlign w:val="bottom"/>
          </w:tcPr>
          <w:p w14:paraId="362D91BE" w14:textId="77777777"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14:paraId="0D3CF3CD" w14:textId="77777777" w:rsidR="00841645" w:rsidRPr="009C220D" w:rsidRDefault="00841645" w:rsidP="00440CD8">
            <w:pPr>
              <w:pStyle w:val="FieldText"/>
            </w:pPr>
          </w:p>
        </w:tc>
      </w:tr>
    </w:tbl>
    <w:p w14:paraId="203A0200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14:paraId="7963E1FC" w14:textId="77777777" w:rsidTr="00BC07E3">
        <w:trPr>
          <w:trHeight w:val="288"/>
        </w:trPr>
        <w:tc>
          <w:tcPr>
            <w:tcW w:w="1466" w:type="dxa"/>
            <w:vAlign w:val="bottom"/>
          </w:tcPr>
          <w:p w14:paraId="6C6B7245" w14:textId="07F55243" w:rsidR="00613129" w:rsidRPr="005114CE" w:rsidRDefault="00613129" w:rsidP="00490804">
            <w:r w:rsidRPr="005114CE">
              <w:t>Date</w:t>
            </w:r>
            <w:r w:rsidR="00F5695E">
              <w:t xml:space="preserve"> of Birth</w:t>
            </w:r>
            <w:r w:rsidRPr="005114CE">
              <w:t>: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bottom"/>
          </w:tcPr>
          <w:p w14:paraId="710BAAB6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  <w:vAlign w:val="bottom"/>
          </w:tcPr>
          <w:p w14:paraId="67A10CD0" w14:textId="77777777" w:rsidR="00613129" w:rsidRPr="005114CE" w:rsidRDefault="00613129" w:rsidP="00490804">
            <w:pPr>
              <w:pStyle w:val="Heading4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757BC7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  <w:vAlign w:val="bottom"/>
          </w:tcPr>
          <w:p w14:paraId="3E1A5091" w14:textId="77777777" w:rsidR="00613129" w:rsidRPr="005114CE" w:rsidRDefault="00613129" w:rsidP="00490804">
            <w:pPr>
              <w:pStyle w:val="Heading4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1291AB43" w14:textId="77777777"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14:paraId="07E166AE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8277"/>
      </w:tblGrid>
      <w:tr w:rsidR="00DE7FB7" w:rsidRPr="005114CE" w14:paraId="3AF422D4" w14:textId="77777777" w:rsidTr="00BC07E3">
        <w:trPr>
          <w:trHeight w:val="288"/>
        </w:trPr>
        <w:tc>
          <w:tcPr>
            <w:tcW w:w="1803" w:type="dxa"/>
            <w:vAlign w:val="bottom"/>
          </w:tcPr>
          <w:p w14:paraId="6D2CC480" w14:textId="77777777"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  <w:vAlign w:val="bottom"/>
          </w:tcPr>
          <w:p w14:paraId="697B518B" w14:textId="77777777" w:rsidR="00DE7FB7" w:rsidRPr="009C220D" w:rsidRDefault="00DE7FB7" w:rsidP="00083002">
            <w:pPr>
              <w:pStyle w:val="FieldText"/>
            </w:pPr>
          </w:p>
        </w:tc>
      </w:tr>
    </w:tbl>
    <w:p w14:paraId="42E8F6FB" w14:textId="77777777"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14:paraId="1EB42B13" w14:textId="77777777" w:rsidTr="00BC07E3">
        <w:tc>
          <w:tcPr>
            <w:tcW w:w="3692" w:type="dxa"/>
            <w:vAlign w:val="bottom"/>
          </w:tcPr>
          <w:p w14:paraId="7E57DE76" w14:textId="77777777"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place">
              <w:smartTag w:uri="urn:schemas-microsoft-com:office:smarttags" w:element="country-region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  <w:vAlign w:val="bottom"/>
          </w:tcPr>
          <w:p w14:paraId="0BFE488F" w14:textId="77777777"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14:paraId="35325ACF" w14:textId="77777777" w:rsidR="009C220D" w:rsidRPr="005114CE" w:rsidRDefault="00DF73A6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9C220D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  <w:bookmarkEnd w:id="0"/>
          </w:p>
        </w:tc>
        <w:tc>
          <w:tcPr>
            <w:tcW w:w="509" w:type="dxa"/>
            <w:vAlign w:val="bottom"/>
          </w:tcPr>
          <w:p w14:paraId="67D28E44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13A8A318" w14:textId="77777777" w:rsidR="009C220D" w:rsidRPr="00D6155E" w:rsidRDefault="00DF73A6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C220D" w:rsidRPr="00D6155E">
              <w:instrText xml:space="preserve"> FORMCHECKBOX </w:instrText>
            </w:r>
            <w:r w:rsidR="00F5695E">
              <w:fldChar w:fldCharType="separate"/>
            </w:r>
            <w:r w:rsidRPr="00D6155E">
              <w:fldChar w:fldCharType="end"/>
            </w:r>
            <w:bookmarkEnd w:id="1"/>
          </w:p>
        </w:tc>
        <w:tc>
          <w:tcPr>
            <w:tcW w:w="4031" w:type="dxa"/>
            <w:vAlign w:val="bottom"/>
          </w:tcPr>
          <w:p w14:paraId="478581C5" w14:textId="77777777" w:rsidR="009C220D" w:rsidRPr="005114CE" w:rsidRDefault="009C220D" w:rsidP="00490804">
            <w:pPr>
              <w:pStyle w:val="Heading4"/>
            </w:pPr>
            <w:r w:rsidRPr="005114CE">
              <w:t>If no, are you authorized to work in the U.S.?</w:t>
            </w:r>
          </w:p>
        </w:tc>
        <w:tc>
          <w:tcPr>
            <w:tcW w:w="517" w:type="dxa"/>
            <w:vAlign w:val="bottom"/>
          </w:tcPr>
          <w:p w14:paraId="67D0494A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3C989D36" w14:textId="77777777" w:rsidR="009C220D" w:rsidRPr="005114CE" w:rsidRDefault="00DF73A6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  <w:vAlign w:val="bottom"/>
          </w:tcPr>
          <w:p w14:paraId="45D3E7B9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6D6D8C81" w14:textId="77777777" w:rsidR="009C220D" w:rsidRPr="005114CE" w:rsidRDefault="00DF73A6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</w:tr>
    </w:tbl>
    <w:p w14:paraId="00E53546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1359"/>
        <w:gridCol w:w="3855"/>
      </w:tblGrid>
      <w:tr w:rsidR="009C220D" w:rsidRPr="005114CE" w14:paraId="144EE43E" w14:textId="77777777" w:rsidTr="00BC07E3">
        <w:tc>
          <w:tcPr>
            <w:tcW w:w="3692" w:type="dxa"/>
            <w:vAlign w:val="bottom"/>
          </w:tcPr>
          <w:p w14:paraId="743968D6" w14:textId="77777777"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  <w:vAlign w:val="bottom"/>
          </w:tcPr>
          <w:p w14:paraId="5977D29A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64D742DF" w14:textId="77777777" w:rsidR="009C220D" w:rsidRPr="005114CE" w:rsidRDefault="00DF73A6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14:paraId="312D588D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33AAF682" w14:textId="77777777" w:rsidR="009C220D" w:rsidRPr="005114CE" w:rsidRDefault="00DF73A6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  <w:vAlign w:val="bottom"/>
          </w:tcPr>
          <w:p w14:paraId="40BFB889" w14:textId="77777777" w:rsidR="009C220D" w:rsidRPr="005114CE" w:rsidRDefault="009C220D" w:rsidP="00490804">
            <w:pPr>
              <w:pStyle w:val="Heading4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bottom"/>
          </w:tcPr>
          <w:p w14:paraId="16173B69" w14:textId="77777777" w:rsidR="009C220D" w:rsidRPr="009C220D" w:rsidRDefault="009C220D" w:rsidP="00617C65">
            <w:pPr>
              <w:pStyle w:val="FieldText"/>
            </w:pPr>
          </w:p>
        </w:tc>
      </w:tr>
    </w:tbl>
    <w:p w14:paraId="3196E1BC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5214"/>
      </w:tblGrid>
      <w:tr w:rsidR="009C220D" w:rsidRPr="005114CE" w14:paraId="77428B04" w14:textId="77777777" w:rsidTr="00BC07E3">
        <w:tc>
          <w:tcPr>
            <w:tcW w:w="3692" w:type="dxa"/>
            <w:vAlign w:val="bottom"/>
          </w:tcPr>
          <w:p w14:paraId="045EC084" w14:textId="77777777"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  <w:vAlign w:val="bottom"/>
          </w:tcPr>
          <w:p w14:paraId="420C4BEA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6CC9202E" w14:textId="77777777" w:rsidR="009C220D" w:rsidRPr="005114CE" w:rsidRDefault="00DF73A6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14:paraId="7AE46C2F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2817416F" w14:textId="77777777" w:rsidR="009C220D" w:rsidRPr="005114CE" w:rsidRDefault="00DF73A6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  <w:vAlign w:val="bottom"/>
          </w:tcPr>
          <w:p w14:paraId="1F360AA1" w14:textId="77777777" w:rsidR="009C220D" w:rsidRPr="005114CE" w:rsidRDefault="009C220D" w:rsidP="00682C69"/>
        </w:tc>
      </w:tr>
    </w:tbl>
    <w:p w14:paraId="4EDC1210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8748"/>
      </w:tblGrid>
      <w:tr w:rsidR="000F2DF4" w:rsidRPr="005114CE" w14:paraId="523FCF14" w14:textId="77777777" w:rsidTr="00BC07E3">
        <w:trPr>
          <w:trHeight w:val="288"/>
        </w:trPr>
        <w:tc>
          <w:tcPr>
            <w:tcW w:w="1332" w:type="dxa"/>
            <w:vAlign w:val="bottom"/>
          </w:tcPr>
          <w:p w14:paraId="6BADC228" w14:textId="77777777"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  <w:vAlign w:val="bottom"/>
          </w:tcPr>
          <w:p w14:paraId="03FE6A47" w14:textId="77777777" w:rsidR="000F2DF4" w:rsidRPr="009C220D" w:rsidRDefault="000F2DF4" w:rsidP="00617C65">
            <w:pPr>
              <w:pStyle w:val="FieldText"/>
            </w:pPr>
          </w:p>
        </w:tc>
      </w:tr>
    </w:tbl>
    <w:p w14:paraId="74F80F53" w14:textId="77777777" w:rsidR="00330050" w:rsidRDefault="00330050" w:rsidP="00330050">
      <w:pPr>
        <w:pStyle w:val="Heading2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2782"/>
        <w:gridCol w:w="920"/>
        <w:gridCol w:w="5046"/>
      </w:tblGrid>
      <w:tr w:rsidR="000F2DF4" w:rsidRPr="00613129" w14:paraId="7FFCF511" w14:textId="77777777" w:rsidTr="00176E67">
        <w:trPr>
          <w:trHeight w:val="432"/>
        </w:trPr>
        <w:tc>
          <w:tcPr>
            <w:tcW w:w="1332" w:type="dxa"/>
            <w:vAlign w:val="bottom"/>
          </w:tcPr>
          <w:p w14:paraId="6B70D3EB" w14:textId="77777777"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vAlign w:val="bottom"/>
          </w:tcPr>
          <w:p w14:paraId="627EC672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14:paraId="348FE8CB" w14:textId="77777777"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FE2845F" w14:textId="77777777" w:rsidR="000F2DF4" w:rsidRPr="005114CE" w:rsidRDefault="000F2DF4" w:rsidP="00617C65">
            <w:pPr>
              <w:pStyle w:val="FieldText"/>
            </w:pPr>
          </w:p>
        </w:tc>
      </w:tr>
    </w:tbl>
    <w:p w14:paraId="26529519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7E368F20" w14:textId="77777777" w:rsidTr="00BC07E3">
        <w:tc>
          <w:tcPr>
            <w:tcW w:w="797" w:type="dxa"/>
            <w:vAlign w:val="bottom"/>
          </w:tcPr>
          <w:p w14:paraId="492EA6BD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14:paraId="1DBF8584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14:paraId="5771DF29" w14:textId="77777777"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14:paraId="468B094D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14:paraId="5EF0ADE8" w14:textId="77777777"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14:paraId="524C7C70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5B4EC8C0" w14:textId="77777777" w:rsidR="00250014" w:rsidRPr="005114CE" w:rsidRDefault="00DF73A6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14:paraId="78785573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3B73059A" w14:textId="77777777" w:rsidR="00250014" w:rsidRPr="005114CE" w:rsidRDefault="00DF73A6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14:paraId="46AAC348" w14:textId="77777777" w:rsidR="00250014" w:rsidRPr="005114CE" w:rsidRDefault="00250014" w:rsidP="00490804">
            <w:pPr>
              <w:pStyle w:val="Heading4"/>
            </w:pPr>
            <w:r w:rsidRPr="005114CE">
              <w:t>D</w:t>
            </w:r>
            <w:r w:rsidR="00330050">
              <w:t>iploma: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14:paraId="20126EEF" w14:textId="77777777" w:rsidR="00250014" w:rsidRPr="005114CE" w:rsidRDefault="00250014" w:rsidP="00617C65">
            <w:pPr>
              <w:pStyle w:val="FieldText"/>
            </w:pPr>
          </w:p>
        </w:tc>
      </w:tr>
    </w:tbl>
    <w:p w14:paraId="0E1DC9B2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0F2DF4" w:rsidRPr="00613129" w14:paraId="510D34B4" w14:textId="77777777" w:rsidTr="00BC07E3">
        <w:trPr>
          <w:trHeight w:val="288"/>
        </w:trPr>
        <w:tc>
          <w:tcPr>
            <w:tcW w:w="810" w:type="dxa"/>
            <w:vAlign w:val="bottom"/>
          </w:tcPr>
          <w:p w14:paraId="27CF69F0" w14:textId="77777777"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14:paraId="5B1FDF79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14:paraId="70CD0324" w14:textId="77777777"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3FE6249" w14:textId="77777777" w:rsidR="000F2DF4" w:rsidRPr="005114CE" w:rsidRDefault="000F2DF4" w:rsidP="00617C65">
            <w:pPr>
              <w:pStyle w:val="FieldText"/>
            </w:pPr>
          </w:p>
        </w:tc>
      </w:tr>
    </w:tbl>
    <w:p w14:paraId="02ABC159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59043AA5" w14:textId="77777777" w:rsidTr="00BC07E3">
        <w:trPr>
          <w:trHeight w:val="288"/>
        </w:trPr>
        <w:tc>
          <w:tcPr>
            <w:tcW w:w="797" w:type="dxa"/>
            <w:vAlign w:val="bottom"/>
          </w:tcPr>
          <w:p w14:paraId="122532A6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14:paraId="3814D071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14:paraId="118D4A22" w14:textId="77777777"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14:paraId="7461ADF9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14:paraId="625C2F6D" w14:textId="77777777"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14:paraId="0594601D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2837E126" w14:textId="77777777" w:rsidR="00250014" w:rsidRPr="005114CE" w:rsidRDefault="00DF73A6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14:paraId="02C53385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62561815" w14:textId="77777777" w:rsidR="00250014" w:rsidRPr="005114CE" w:rsidRDefault="00DF73A6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14:paraId="1BE6C243" w14:textId="77777777"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14:paraId="7EB74CA4" w14:textId="77777777" w:rsidR="00250014" w:rsidRPr="005114CE" w:rsidRDefault="00250014" w:rsidP="00617C65">
            <w:pPr>
              <w:pStyle w:val="FieldText"/>
            </w:pPr>
          </w:p>
        </w:tc>
      </w:tr>
    </w:tbl>
    <w:p w14:paraId="124AAA94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2A2510" w:rsidRPr="00613129" w14:paraId="2DB7092D" w14:textId="77777777" w:rsidTr="00BC07E3">
        <w:trPr>
          <w:trHeight w:val="288"/>
        </w:trPr>
        <w:tc>
          <w:tcPr>
            <w:tcW w:w="810" w:type="dxa"/>
            <w:vAlign w:val="bottom"/>
          </w:tcPr>
          <w:p w14:paraId="557EB30D" w14:textId="77777777"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14:paraId="78A7D7E8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14:paraId="5A12C57B" w14:textId="77777777" w:rsidR="002A2510" w:rsidRPr="005114CE" w:rsidRDefault="002A2510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D2EF699" w14:textId="77777777" w:rsidR="002A2510" w:rsidRPr="005114CE" w:rsidRDefault="002A2510" w:rsidP="00617C65">
            <w:pPr>
              <w:pStyle w:val="FieldText"/>
            </w:pPr>
          </w:p>
        </w:tc>
      </w:tr>
    </w:tbl>
    <w:p w14:paraId="61E7C2A9" w14:textId="77777777"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14:paraId="351E5B3A" w14:textId="77777777" w:rsidTr="00BC07E3">
        <w:trPr>
          <w:trHeight w:val="288"/>
        </w:trPr>
        <w:tc>
          <w:tcPr>
            <w:tcW w:w="792" w:type="dxa"/>
            <w:vAlign w:val="bottom"/>
          </w:tcPr>
          <w:p w14:paraId="1323B9E5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14:paraId="5C9F3A44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14:paraId="638B25C2" w14:textId="77777777"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14:paraId="6C346242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  <w:vAlign w:val="bottom"/>
          </w:tcPr>
          <w:p w14:paraId="30AA7590" w14:textId="77777777"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14:paraId="166CEB42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6B8A0390" w14:textId="77777777" w:rsidR="00250014" w:rsidRPr="005114CE" w:rsidRDefault="00DF73A6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14:paraId="28B79B2F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26C914E5" w14:textId="77777777" w:rsidR="00250014" w:rsidRPr="005114CE" w:rsidRDefault="00DF73A6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14:paraId="0B335F39" w14:textId="77777777"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vAlign w:val="bottom"/>
          </w:tcPr>
          <w:p w14:paraId="4CD8D2DE" w14:textId="77777777" w:rsidR="00250014" w:rsidRPr="005114CE" w:rsidRDefault="00250014" w:rsidP="00617C65">
            <w:pPr>
              <w:pStyle w:val="FieldText"/>
            </w:pPr>
          </w:p>
        </w:tc>
      </w:tr>
    </w:tbl>
    <w:p w14:paraId="689E8BF8" w14:textId="77777777" w:rsidR="00330050" w:rsidRDefault="00330050" w:rsidP="00330050">
      <w:pPr>
        <w:pStyle w:val="Heading2"/>
      </w:pPr>
      <w:r>
        <w:t>References</w:t>
      </w:r>
    </w:p>
    <w:p w14:paraId="256CA95F" w14:textId="77777777"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8"/>
        <w:gridCol w:w="5580"/>
        <w:gridCol w:w="1350"/>
        <w:gridCol w:w="2070"/>
      </w:tblGrid>
      <w:tr w:rsidR="000F2DF4" w:rsidRPr="005114CE" w14:paraId="7556C344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54AA7A27" w14:textId="77777777"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bottom w:val="single" w:sz="4" w:space="0" w:color="auto"/>
            </w:tcBorders>
            <w:vAlign w:val="bottom"/>
          </w:tcPr>
          <w:p w14:paraId="2B1CFF70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14:paraId="12803A4A" w14:textId="77777777"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5C48F11D" w14:textId="77777777" w:rsidR="000F2DF4" w:rsidRPr="009C220D" w:rsidRDefault="000F2DF4" w:rsidP="00A211B2">
            <w:pPr>
              <w:pStyle w:val="FieldText"/>
            </w:pPr>
          </w:p>
        </w:tc>
      </w:tr>
      <w:tr w:rsidR="000F2DF4" w:rsidRPr="005114CE" w14:paraId="61D3D86B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1C8E10D3" w14:textId="77777777"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2831B7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14:paraId="4E0802C3" w14:textId="77777777" w:rsidR="000F2DF4" w:rsidRPr="005114CE" w:rsidRDefault="000F2DF4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EBF0B" w14:textId="77777777" w:rsidR="000F2DF4" w:rsidRPr="009C220D" w:rsidRDefault="000F2DF4" w:rsidP="00682C69">
            <w:pPr>
              <w:pStyle w:val="FieldText"/>
            </w:pPr>
          </w:p>
        </w:tc>
      </w:tr>
      <w:tr w:rsidR="000D2539" w:rsidRPr="005114CE" w14:paraId="7C7A4D98" w14:textId="77777777" w:rsidTr="00176E67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  <w:vAlign w:val="bottom"/>
          </w:tcPr>
          <w:p w14:paraId="17226F65" w14:textId="77777777" w:rsidR="000D2539" w:rsidRPr="005114CE" w:rsidRDefault="000D2539" w:rsidP="00490804">
            <w:r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14:paraId="1F182619" w14:textId="77777777" w:rsidR="000D2539" w:rsidRPr="005114CE" w:rsidRDefault="000D2539" w:rsidP="00D55AFA">
            <w:pPr>
              <w:pStyle w:val="FieldText"/>
            </w:pPr>
          </w:p>
        </w:tc>
      </w:tr>
      <w:tr w:rsidR="00D55AFA" w:rsidRPr="005114CE" w14:paraId="35ECA127" w14:textId="77777777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FFA91D" w14:textId="77777777"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07C921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BBB9BF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D1CE85" w14:textId="77777777" w:rsidR="00D55AFA" w:rsidRDefault="00D55AFA" w:rsidP="00330050"/>
        </w:tc>
      </w:tr>
      <w:tr w:rsidR="000F2DF4" w:rsidRPr="005114CE" w14:paraId="04BA345F" w14:textId="77777777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14:paraId="51EF3107" w14:textId="77777777" w:rsidR="000F2DF4" w:rsidRPr="005114CE" w:rsidRDefault="000F2DF4" w:rsidP="00490804">
            <w:r w:rsidRPr="005114CE">
              <w:lastRenderedPageBreak/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38CDE8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7E401A7D" w14:textId="77777777"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452C1C" w14:textId="77777777" w:rsidR="000F2DF4" w:rsidRPr="009C220D" w:rsidRDefault="000F2DF4" w:rsidP="00A211B2">
            <w:pPr>
              <w:pStyle w:val="FieldText"/>
            </w:pPr>
          </w:p>
        </w:tc>
      </w:tr>
      <w:tr w:rsidR="000D2539" w:rsidRPr="005114CE" w14:paraId="602CD76A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7677E046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E3CD5F" w14:textId="77777777"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14:paraId="114A9DBD" w14:textId="77777777"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92289C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5114CE" w14:paraId="19B49C84" w14:textId="77777777" w:rsidTr="00176E67">
        <w:trPr>
          <w:trHeight w:val="360"/>
        </w:trPr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14:paraId="3350E955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9000" w:type="dxa"/>
            <w:gridSpan w:val="3"/>
            <w:tcBorders>
              <w:bottom w:val="single" w:sz="4" w:space="0" w:color="auto"/>
            </w:tcBorders>
            <w:vAlign w:val="bottom"/>
          </w:tcPr>
          <w:p w14:paraId="421423F7" w14:textId="77777777" w:rsidR="000D2539" w:rsidRPr="009C220D" w:rsidRDefault="000D2539" w:rsidP="00D55AFA">
            <w:pPr>
              <w:pStyle w:val="FieldText"/>
            </w:pPr>
          </w:p>
        </w:tc>
      </w:tr>
      <w:tr w:rsidR="00D55AFA" w:rsidRPr="005114CE" w14:paraId="4E386C40" w14:textId="77777777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E52901" w14:textId="77777777"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62D5EB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B567F3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618503" w14:textId="77777777" w:rsidR="00D55AFA" w:rsidRDefault="00D55AFA" w:rsidP="00330050"/>
        </w:tc>
      </w:tr>
      <w:tr w:rsidR="000D2539" w:rsidRPr="005114CE" w14:paraId="20B08B3E" w14:textId="77777777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14:paraId="659DBAE0" w14:textId="77777777"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17053B" w14:textId="77777777"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61308AD0" w14:textId="77777777" w:rsidR="000D2539" w:rsidRPr="005114CE" w:rsidRDefault="000D2539" w:rsidP="00490804">
            <w:pPr>
              <w:pStyle w:val="Heading4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4A3A70" w14:textId="77777777"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14:paraId="0C311869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2FDA97FA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050C1D" w14:textId="77777777"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vAlign w:val="bottom"/>
          </w:tcPr>
          <w:p w14:paraId="0CAE9A84" w14:textId="77777777"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A75AC" w14:textId="77777777"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14:paraId="481B7218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52822E37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14:paraId="6733C50D" w14:textId="77777777" w:rsidR="000D2539" w:rsidRPr="005114CE" w:rsidRDefault="000D2539" w:rsidP="00607FED">
            <w:pPr>
              <w:pStyle w:val="FieldText"/>
              <w:keepLines/>
            </w:pPr>
          </w:p>
        </w:tc>
      </w:tr>
    </w:tbl>
    <w:p w14:paraId="5FF4CB8C" w14:textId="77777777" w:rsidR="00871876" w:rsidRDefault="00871876" w:rsidP="00871876">
      <w:pPr>
        <w:pStyle w:val="Heading2"/>
      </w:pPr>
      <w:r>
        <w:t>Previous Employment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0D2539" w:rsidRPr="00613129" w14:paraId="0A89D5A2" w14:textId="77777777" w:rsidTr="00176E67">
        <w:trPr>
          <w:trHeight w:val="432"/>
        </w:trPr>
        <w:tc>
          <w:tcPr>
            <w:tcW w:w="1072" w:type="dxa"/>
            <w:vAlign w:val="bottom"/>
          </w:tcPr>
          <w:p w14:paraId="4D31A8FA" w14:textId="77777777"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14:paraId="052C66F9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1377245E" w14:textId="77777777"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5CBAEFAE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613129" w14:paraId="10CD9219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64D55F26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B01097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45795E40" w14:textId="77777777" w:rsidR="000D2539" w:rsidRPr="005114CE" w:rsidRDefault="000D2539" w:rsidP="00490804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219E95" w14:textId="77777777" w:rsidR="000D2539" w:rsidRPr="009C220D" w:rsidRDefault="000D2539" w:rsidP="0014663E">
            <w:pPr>
              <w:pStyle w:val="FieldText"/>
            </w:pPr>
          </w:p>
        </w:tc>
      </w:tr>
    </w:tbl>
    <w:p w14:paraId="396A8600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14:paraId="0C53A273" w14:textId="77777777" w:rsidTr="00BC07E3">
        <w:trPr>
          <w:trHeight w:val="288"/>
        </w:trPr>
        <w:tc>
          <w:tcPr>
            <w:tcW w:w="1072" w:type="dxa"/>
            <w:vAlign w:val="bottom"/>
          </w:tcPr>
          <w:p w14:paraId="46A37B53" w14:textId="77777777"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14:paraId="08BF0A61" w14:textId="77777777"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23FDDBF2" w14:textId="77777777" w:rsidR="008F5BCD" w:rsidRPr="005114CE" w:rsidRDefault="008F5BCD" w:rsidP="00490804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5CEB88F0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14:paraId="52F1379A" w14:textId="77777777" w:rsidR="008F5BCD" w:rsidRPr="005114CE" w:rsidRDefault="008F5BCD" w:rsidP="00490804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0AEEF5AD" w14:textId="77777777"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14:paraId="7F8BDCE1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0D2539" w:rsidRPr="00613129" w14:paraId="55D006FE" w14:textId="77777777" w:rsidTr="00BC07E3">
        <w:trPr>
          <w:trHeight w:val="288"/>
        </w:trPr>
        <w:tc>
          <w:tcPr>
            <w:tcW w:w="1491" w:type="dxa"/>
            <w:vAlign w:val="bottom"/>
          </w:tcPr>
          <w:p w14:paraId="33A5B267" w14:textId="77777777"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14:paraId="76B9ED42" w14:textId="77777777" w:rsidR="000D2539" w:rsidRPr="009C220D" w:rsidRDefault="000D2539" w:rsidP="0014663E">
            <w:pPr>
              <w:pStyle w:val="FieldText"/>
            </w:pPr>
          </w:p>
        </w:tc>
      </w:tr>
    </w:tbl>
    <w:p w14:paraId="28A92E98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14:paraId="0EBF9717" w14:textId="77777777" w:rsidTr="00BC07E3">
        <w:trPr>
          <w:trHeight w:val="288"/>
        </w:trPr>
        <w:tc>
          <w:tcPr>
            <w:tcW w:w="1080" w:type="dxa"/>
            <w:vAlign w:val="bottom"/>
          </w:tcPr>
          <w:p w14:paraId="7D6D3B68" w14:textId="77777777"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8CFBD7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  <w:vAlign w:val="bottom"/>
          </w:tcPr>
          <w:p w14:paraId="55A65912" w14:textId="77777777" w:rsidR="000D2539" w:rsidRPr="005114CE" w:rsidRDefault="000D2539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69B3EBF1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  <w:vAlign w:val="bottom"/>
          </w:tcPr>
          <w:p w14:paraId="366F65AD" w14:textId="77777777" w:rsidR="000D2539" w:rsidRPr="005114CE" w:rsidRDefault="007E56C4" w:rsidP="00490804">
            <w:pPr>
              <w:pStyle w:val="Heading4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6A9C719D" w14:textId="77777777" w:rsidR="000D2539" w:rsidRPr="009C220D" w:rsidRDefault="000D2539" w:rsidP="0014663E">
            <w:pPr>
              <w:pStyle w:val="FieldText"/>
            </w:pPr>
          </w:p>
        </w:tc>
      </w:tr>
    </w:tbl>
    <w:p w14:paraId="6713F4EA" w14:textId="77777777" w:rsidR="00BC07E3" w:rsidRDefault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0D2539" w:rsidRPr="00613129" w14:paraId="6399931A" w14:textId="77777777" w:rsidTr="00176E67">
        <w:tc>
          <w:tcPr>
            <w:tcW w:w="5040" w:type="dxa"/>
            <w:vAlign w:val="bottom"/>
          </w:tcPr>
          <w:p w14:paraId="03A7B19E" w14:textId="77777777"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14:paraId="5355B07F" w14:textId="77777777" w:rsidR="000D2539" w:rsidRPr="009C220D" w:rsidRDefault="000D2539" w:rsidP="00490804">
            <w:pPr>
              <w:pStyle w:val="Checkbox"/>
            </w:pPr>
            <w:r>
              <w:t>YES</w:t>
            </w:r>
          </w:p>
          <w:p w14:paraId="1960D786" w14:textId="77777777" w:rsidR="000D2539" w:rsidRPr="005114CE" w:rsidRDefault="00DF73A6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14:paraId="3338EBEC" w14:textId="77777777" w:rsidR="000D2539" w:rsidRPr="009C220D" w:rsidRDefault="000D2539" w:rsidP="00490804">
            <w:pPr>
              <w:pStyle w:val="Checkbox"/>
            </w:pPr>
            <w:r>
              <w:t>NO</w:t>
            </w:r>
          </w:p>
          <w:p w14:paraId="29BF9813" w14:textId="77777777" w:rsidR="000D2539" w:rsidRPr="005114CE" w:rsidRDefault="00DF73A6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14:paraId="3639D47D" w14:textId="77777777"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14:paraId="17D866EE" w14:textId="77777777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15AD4888" w14:textId="77777777"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3C43517" w14:textId="77777777"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935893A" w14:textId="77777777"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65DE2FB0" w14:textId="77777777"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14:paraId="32A86396" w14:textId="77777777" w:rsidTr="00BC07E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F172D4" w14:textId="77777777"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CF1BF6" w14:textId="77777777"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708A40" w14:textId="77777777"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74A9F1" w14:textId="77777777"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14:paraId="01012D97" w14:textId="77777777" w:rsidR="00C92A3C" w:rsidRDefault="00C92A3C" w:rsidP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14:paraId="604E2ADC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253EA0E5" w14:textId="77777777"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14:paraId="6EAF3D04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53C4C743" w14:textId="77777777"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3F1D40DD" w14:textId="77777777" w:rsidR="00BC07E3" w:rsidRPr="009C220D" w:rsidRDefault="00BC07E3" w:rsidP="00BC07E3">
            <w:pPr>
              <w:pStyle w:val="FieldText"/>
            </w:pPr>
          </w:p>
        </w:tc>
      </w:tr>
      <w:tr w:rsidR="00BC07E3" w:rsidRPr="00613129" w14:paraId="2E0C0810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31CF2C30" w14:textId="77777777"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DF0759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4E29E056" w14:textId="77777777"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01896" w14:textId="77777777" w:rsidR="00BC07E3" w:rsidRPr="009C220D" w:rsidRDefault="00BC07E3" w:rsidP="00BC07E3">
            <w:pPr>
              <w:pStyle w:val="FieldText"/>
            </w:pPr>
          </w:p>
        </w:tc>
      </w:tr>
    </w:tbl>
    <w:p w14:paraId="1E9E11ED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14:paraId="35E41368" w14:textId="77777777" w:rsidTr="00BC07E3">
        <w:trPr>
          <w:trHeight w:val="288"/>
        </w:trPr>
        <w:tc>
          <w:tcPr>
            <w:tcW w:w="1072" w:type="dxa"/>
            <w:vAlign w:val="bottom"/>
          </w:tcPr>
          <w:p w14:paraId="312268D8" w14:textId="77777777"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14:paraId="101D05B5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44709F0F" w14:textId="77777777"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2F92E608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14:paraId="318F83BE" w14:textId="77777777"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69BDEAC2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14:paraId="09C94B16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14:paraId="2FECE57B" w14:textId="77777777" w:rsidTr="00BC07E3">
        <w:trPr>
          <w:trHeight w:val="288"/>
        </w:trPr>
        <w:tc>
          <w:tcPr>
            <w:tcW w:w="1491" w:type="dxa"/>
            <w:vAlign w:val="bottom"/>
          </w:tcPr>
          <w:p w14:paraId="0A52375A" w14:textId="77777777"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14:paraId="0F223F8E" w14:textId="77777777" w:rsidR="00BC07E3" w:rsidRPr="009C220D" w:rsidRDefault="00BC07E3" w:rsidP="00BC07E3">
            <w:pPr>
              <w:pStyle w:val="FieldText"/>
            </w:pPr>
          </w:p>
        </w:tc>
      </w:tr>
    </w:tbl>
    <w:p w14:paraId="2E2C70AF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14:paraId="037DA1D8" w14:textId="77777777" w:rsidTr="00BC07E3">
        <w:trPr>
          <w:trHeight w:val="288"/>
        </w:trPr>
        <w:tc>
          <w:tcPr>
            <w:tcW w:w="1080" w:type="dxa"/>
            <w:vAlign w:val="bottom"/>
          </w:tcPr>
          <w:p w14:paraId="79EBAA9C" w14:textId="77777777"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FD15FC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14:paraId="6841535D" w14:textId="77777777"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2D28096D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14:paraId="73FE70FD" w14:textId="77777777"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03418450" w14:textId="77777777" w:rsidR="00BC07E3" w:rsidRPr="009C220D" w:rsidRDefault="00BC07E3" w:rsidP="00BC07E3">
            <w:pPr>
              <w:pStyle w:val="FieldText"/>
            </w:pPr>
          </w:p>
        </w:tc>
      </w:tr>
    </w:tbl>
    <w:p w14:paraId="05B69877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14:paraId="4B2150D0" w14:textId="77777777" w:rsidTr="00176E67">
        <w:tc>
          <w:tcPr>
            <w:tcW w:w="5040" w:type="dxa"/>
            <w:vAlign w:val="bottom"/>
          </w:tcPr>
          <w:p w14:paraId="4903D228" w14:textId="77777777"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14:paraId="32A2174F" w14:textId="77777777" w:rsidR="00BC07E3" w:rsidRPr="009C220D" w:rsidRDefault="00BC07E3" w:rsidP="00BC07E3">
            <w:pPr>
              <w:pStyle w:val="Checkbox"/>
            </w:pPr>
            <w:r>
              <w:t>YES</w:t>
            </w:r>
          </w:p>
          <w:p w14:paraId="0F650F4A" w14:textId="77777777" w:rsidR="00BC07E3" w:rsidRPr="005114CE" w:rsidRDefault="00DF73A6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14:paraId="33083857" w14:textId="77777777" w:rsidR="00BC07E3" w:rsidRPr="009C220D" w:rsidRDefault="00BC07E3" w:rsidP="00BC07E3">
            <w:pPr>
              <w:pStyle w:val="Checkbox"/>
            </w:pPr>
            <w:r>
              <w:t>NO</w:t>
            </w:r>
          </w:p>
          <w:p w14:paraId="5D662CC2" w14:textId="77777777" w:rsidR="00BC07E3" w:rsidRPr="005114CE" w:rsidRDefault="00DF73A6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14:paraId="33CFEF6F" w14:textId="77777777"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14:paraId="12AAD6D5" w14:textId="77777777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14:paraId="58260D15" w14:textId="77777777"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6D0D072" w14:textId="77777777"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3D97BE1" w14:textId="77777777"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5972581B" w14:textId="77777777"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14:paraId="30CB4733" w14:textId="77777777" w:rsidTr="00176E67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0066BF" w14:textId="77777777"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727E2A" w14:textId="77777777"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5EBD63" w14:textId="77777777"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947EA4" w14:textId="77777777"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14:paraId="01773F68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14:paraId="59846FBE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56C81E05" w14:textId="77777777"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14:paraId="56348A38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38A77AEF" w14:textId="77777777"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14:paraId="0C23EE95" w14:textId="77777777" w:rsidR="00BC07E3" w:rsidRPr="009C220D" w:rsidRDefault="00BC07E3" w:rsidP="00BC07E3">
            <w:pPr>
              <w:pStyle w:val="FieldText"/>
            </w:pPr>
          </w:p>
        </w:tc>
      </w:tr>
      <w:tr w:rsidR="00BC07E3" w:rsidRPr="00613129" w14:paraId="71B897AE" w14:textId="77777777" w:rsidTr="00176E67">
        <w:trPr>
          <w:trHeight w:val="360"/>
        </w:trPr>
        <w:tc>
          <w:tcPr>
            <w:tcW w:w="1072" w:type="dxa"/>
            <w:vAlign w:val="bottom"/>
          </w:tcPr>
          <w:p w14:paraId="48BFACE8" w14:textId="77777777"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914CC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14:paraId="007FD21F" w14:textId="77777777"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AC940D" w14:textId="77777777" w:rsidR="00BC07E3" w:rsidRPr="009C220D" w:rsidRDefault="00BC07E3" w:rsidP="00BC07E3">
            <w:pPr>
              <w:pStyle w:val="FieldText"/>
            </w:pPr>
          </w:p>
        </w:tc>
      </w:tr>
    </w:tbl>
    <w:p w14:paraId="519FD529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14:paraId="4969FE10" w14:textId="77777777" w:rsidTr="00BC07E3">
        <w:trPr>
          <w:trHeight w:val="288"/>
        </w:trPr>
        <w:tc>
          <w:tcPr>
            <w:tcW w:w="1072" w:type="dxa"/>
            <w:vAlign w:val="bottom"/>
          </w:tcPr>
          <w:p w14:paraId="7BC175E9" w14:textId="77777777"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14:paraId="47D55AB0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14:paraId="5F04F345" w14:textId="77777777"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5BF57608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14:paraId="72BDF42F" w14:textId="77777777"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7C4DA2C3" w14:textId="77777777"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14:paraId="024482F5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14:paraId="6FD81F90" w14:textId="77777777" w:rsidTr="00BC07E3">
        <w:trPr>
          <w:trHeight w:val="288"/>
        </w:trPr>
        <w:tc>
          <w:tcPr>
            <w:tcW w:w="1491" w:type="dxa"/>
            <w:vAlign w:val="bottom"/>
          </w:tcPr>
          <w:p w14:paraId="1960AE00" w14:textId="77777777"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14:paraId="2CFFE3EF" w14:textId="77777777" w:rsidR="00BC07E3" w:rsidRPr="009C220D" w:rsidRDefault="00BC07E3" w:rsidP="00BC07E3">
            <w:pPr>
              <w:pStyle w:val="FieldText"/>
            </w:pPr>
          </w:p>
        </w:tc>
      </w:tr>
    </w:tbl>
    <w:p w14:paraId="513FCC0D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14:paraId="3AEC369B" w14:textId="77777777" w:rsidTr="00BC07E3">
        <w:trPr>
          <w:trHeight w:val="288"/>
        </w:trPr>
        <w:tc>
          <w:tcPr>
            <w:tcW w:w="1080" w:type="dxa"/>
            <w:vAlign w:val="bottom"/>
          </w:tcPr>
          <w:p w14:paraId="1783E891" w14:textId="77777777"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7DADFC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14:paraId="028875F1" w14:textId="77777777"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4821466A" w14:textId="77777777"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14:paraId="3F971C43" w14:textId="77777777"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23241952" w14:textId="77777777" w:rsidR="00BC07E3" w:rsidRPr="009C220D" w:rsidRDefault="00BC07E3" w:rsidP="00BC07E3">
            <w:pPr>
              <w:pStyle w:val="FieldText"/>
            </w:pPr>
          </w:p>
        </w:tc>
      </w:tr>
    </w:tbl>
    <w:p w14:paraId="12F7ADA8" w14:textId="77777777"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14:paraId="698EFD22" w14:textId="77777777" w:rsidTr="00176E67">
        <w:tc>
          <w:tcPr>
            <w:tcW w:w="5040" w:type="dxa"/>
            <w:vAlign w:val="bottom"/>
          </w:tcPr>
          <w:p w14:paraId="42CDB53C" w14:textId="77777777"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14:paraId="68AEA945" w14:textId="77777777" w:rsidR="00BC07E3" w:rsidRPr="009C220D" w:rsidRDefault="00BC07E3" w:rsidP="00BC07E3">
            <w:pPr>
              <w:pStyle w:val="Checkbox"/>
            </w:pPr>
            <w:r>
              <w:t>YES</w:t>
            </w:r>
          </w:p>
          <w:p w14:paraId="0FA09A2E" w14:textId="77777777" w:rsidR="00BC07E3" w:rsidRPr="005114CE" w:rsidRDefault="00DF73A6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14:paraId="1F478F95" w14:textId="77777777" w:rsidR="00BC07E3" w:rsidRPr="009C220D" w:rsidRDefault="00BC07E3" w:rsidP="00BC07E3">
            <w:pPr>
              <w:pStyle w:val="Checkbox"/>
            </w:pPr>
            <w:r>
              <w:t>NO</w:t>
            </w:r>
          </w:p>
          <w:p w14:paraId="175C1BCD" w14:textId="77777777" w:rsidR="00BC07E3" w:rsidRPr="005114CE" w:rsidRDefault="00DF73A6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 w:rsidR="00F5695E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14:paraId="43A344B0" w14:textId="77777777"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14:paraId="2D920274" w14:textId="77777777" w:rsidR="00871876" w:rsidRDefault="00871876" w:rsidP="00871876">
      <w:pPr>
        <w:pStyle w:val="Heading2"/>
      </w:pPr>
      <w:r>
        <w:lastRenderedPageBreak/>
        <w:t>Military Service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14:paraId="6D923790" w14:textId="77777777" w:rsidTr="00176E67">
        <w:trPr>
          <w:trHeight w:val="432"/>
        </w:trPr>
        <w:tc>
          <w:tcPr>
            <w:tcW w:w="823" w:type="dxa"/>
            <w:vAlign w:val="bottom"/>
          </w:tcPr>
          <w:p w14:paraId="5574F4B4" w14:textId="77777777"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  <w:vAlign w:val="bottom"/>
          </w:tcPr>
          <w:p w14:paraId="02DC920F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  <w:vAlign w:val="bottom"/>
          </w:tcPr>
          <w:p w14:paraId="62DBF5CE" w14:textId="77777777" w:rsidR="000D2539" w:rsidRPr="005114CE" w:rsidRDefault="000D2539" w:rsidP="00C92A3C">
            <w:pPr>
              <w:pStyle w:val="Heading4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bottom"/>
          </w:tcPr>
          <w:p w14:paraId="2B71CE0F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  <w:vAlign w:val="bottom"/>
          </w:tcPr>
          <w:p w14:paraId="47FAE758" w14:textId="77777777" w:rsidR="000D2539" w:rsidRPr="005114CE" w:rsidRDefault="000D2539" w:rsidP="00C92A3C">
            <w:pPr>
              <w:pStyle w:val="Heading4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F8A0942" w14:textId="77777777" w:rsidR="000D2539" w:rsidRPr="009C220D" w:rsidRDefault="000D2539" w:rsidP="00902964">
            <w:pPr>
              <w:pStyle w:val="FieldText"/>
            </w:pPr>
          </w:p>
        </w:tc>
      </w:tr>
    </w:tbl>
    <w:p w14:paraId="1D6A82A1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3120"/>
        <w:gridCol w:w="1927"/>
        <w:gridCol w:w="3204"/>
      </w:tblGrid>
      <w:tr w:rsidR="000D2539" w:rsidRPr="005114CE" w14:paraId="4C0BA5AB" w14:textId="77777777" w:rsidTr="00176E67">
        <w:trPr>
          <w:trHeight w:val="288"/>
        </w:trPr>
        <w:tc>
          <w:tcPr>
            <w:tcW w:w="1829" w:type="dxa"/>
            <w:vAlign w:val="bottom"/>
          </w:tcPr>
          <w:p w14:paraId="1A2222F2" w14:textId="77777777"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vAlign w:val="bottom"/>
          </w:tcPr>
          <w:p w14:paraId="2AA36A31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  <w:vAlign w:val="bottom"/>
          </w:tcPr>
          <w:p w14:paraId="5A2DB031" w14:textId="77777777" w:rsidR="000D2539" w:rsidRPr="005114CE" w:rsidRDefault="000D2539" w:rsidP="00C92A3C">
            <w:pPr>
              <w:pStyle w:val="Heading4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vAlign w:val="bottom"/>
          </w:tcPr>
          <w:p w14:paraId="25CD3233" w14:textId="77777777" w:rsidR="000D2539" w:rsidRPr="009C220D" w:rsidRDefault="000D2539" w:rsidP="00902964">
            <w:pPr>
              <w:pStyle w:val="FieldText"/>
            </w:pPr>
          </w:p>
        </w:tc>
      </w:tr>
    </w:tbl>
    <w:p w14:paraId="75DF7479" w14:textId="77777777"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2"/>
        <w:gridCol w:w="7238"/>
      </w:tblGrid>
      <w:tr w:rsidR="000D2539" w:rsidRPr="005114CE" w14:paraId="02BB2C08" w14:textId="77777777" w:rsidTr="00176E67">
        <w:trPr>
          <w:trHeight w:val="288"/>
        </w:trPr>
        <w:tc>
          <w:tcPr>
            <w:tcW w:w="2842" w:type="dxa"/>
            <w:vAlign w:val="bottom"/>
          </w:tcPr>
          <w:p w14:paraId="1884409E" w14:textId="77777777"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  <w:vAlign w:val="bottom"/>
          </w:tcPr>
          <w:p w14:paraId="24AFAE37" w14:textId="77777777" w:rsidR="000D2539" w:rsidRPr="009C220D" w:rsidRDefault="000D2539" w:rsidP="00902964">
            <w:pPr>
              <w:pStyle w:val="FieldText"/>
            </w:pPr>
          </w:p>
        </w:tc>
      </w:tr>
    </w:tbl>
    <w:p w14:paraId="6194DD49" w14:textId="77777777" w:rsidR="00871876" w:rsidRDefault="00871876" w:rsidP="00871876">
      <w:pPr>
        <w:pStyle w:val="Heading2"/>
      </w:pPr>
      <w:r w:rsidRPr="009C220D">
        <w:t>Disclaimer and Signature</w:t>
      </w:r>
    </w:p>
    <w:p w14:paraId="26FA2412" w14:textId="77777777"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14:paraId="65469C41" w14:textId="77777777"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6145"/>
        <w:gridCol w:w="674"/>
        <w:gridCol w:w="2189"/>
      </w:tblGrid>
      <w:tr w:rsidR="000D2539" w:rsidRPr="005114CE" w14:paraId="127B4AF4" w14:textId="77777777" w:rsidTr="00330050">
        <w:trPr>
          <w:trHeight w:val="432"/>
        </w:trPr>
        <w:tc>
          <w:tcPr>
            <w:tcW w:w="1072" w:type="dxa"/>
            <w:vAlign w:val="bottom"/>
          </w:tcPr>
          <w:p w14:paraId="60E56205" w14:textId="77777777"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14:paraId="5AEE560C" w14:textId="77777777"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  <w:vAlign w:val="bottom"/>
          </w:tcPr>
          <w:p w14:paraId="0467EA59" w14:textId="77777777"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bottom"/>
          </w:tcPr>
          <w:p w14:paraId="2195FF99" w14:textId="77777777" w:rsidR="000D2539" w:rsidRPr="005114CE" w:rsidRDefault="000D2539" w:rsidP="00682C69">
            <w:pPr>
              <w:pStyle w:val="FieldText"/>
            </w:pPr>
          </w:p>
        </w:tc>
      </w:tr>
    </w:tbl>
    <w:p w14:paraId="1EF7393A" w14:textId="77777777" w:rsidR="005F6E87" w:rsidRPr="004E34C6" w:rsidRDefault="005F6E87" w:rsidP="004E34C6"/>
    <w:sectPr w:rsidR="005F6E87" w:rsidRPr="004E34C6" w:rsidSect="00856C35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BCBCB" w14:textId="77777777" w:rsidR="00AC0F8E" w:rsidRDefault="00AC0F8E" w:rsidP="00176E67">
      <w:r>
        <w:separator/>
      </w:r>
    </w:p>
  </w:endnote>
  <w:endnote w:type="continuationSeparator" w:id="0">
    <w:p w14:paraId="4DE31F76" w14:textId="77777777" w:rsidR="00AC0F8E" w:rsidRDefault="00AC0F8E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631626"/>
      <w:docPartObj>
        <w:docPartGallery w:val="Page Numbers (Bottom of Page)"/>
        <w:docPartUnique/>
      </w:docPartObj>
    </w:sdtPr>
    <w:sdtEndPr/>
    <w:sdtContent>
      <w:p w14:paraId="738EB175" w14:textId="77777777" w:rsidR="00176E67" w:rsidRDefault="008A4E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8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B1D98" w14:textId="77777777" w:rsidR="00AC0F8E" w:rsidRDefault="00AC0F8E" w:rsidP="00176E67">
      <w:r>
        <w:separator/>
      </w:r>
    </w:p>
  </w:footnote>
  <w:footnote w:type="continuationSeparator" w:id="0">
    <w:p w14:paraId="22864DE5" w14:textId="77777777" w:rsidR="00AC0F8E" w:rsidRDefault="00AC0F8E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8E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A4E09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C0F8E"/>
    <w:rsid w:val="00AE6FA4"/>
    <w:rsid w:val="00B03907"/>
    <w:rsid w:val="00B11811"/>
    <w:rsid w:val="00B178AD"/>
    <w:rsid w:val="00B311E1"/>
    <w:rsid w:val="00B4735C"/>
    <w:rsid w:val="00B579DF"/>
    <w:rsid w:val="00B90EC2"/>
    <w:rsid w:val="00BA268F"/>
    <w:rsid w:val="00BC07E3"/>
    <w:rsid w:val="00C079CA"/>
    <w:rsid w:val="00C45FDA"/>
    <w:rsid w:val="00C67741"/>
    <w:rsid w:val="00C74647"/>
    <w:rsid w:val="00C76039"/>
    <w:rsid w:val="00C76480"/>
    <w:rsid w:val="00C80AD2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DF73A6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5695E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F7DCA36"/>
  <w15:docId w15:val="{4D1653FE-F7F9-43F9-B6D9-0DB99FE7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shine\AppData\Roaming\Microsoft\Templates\Employment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</Template>
  <TotalTime>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(2-pp., online form)</vt:lpstr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Yalonda Hooks</dc:creator>
  <cp:lastModifiedBy>Sheena Daniels</cp:lastModifiedBy>
  <cp:revision>2</cp:revision>
  <cp:lastPrinted>2002-05-23T18:14:00Z</cp:lastPrinted>
  <dcterms:created xsi:type="dcterms:W3CDTF">2020-11-02T18:23:00Z</dcterms:created>
  <dcterms:modified xsi:type="dcterms:W3CDTF">2020-11-02T18:23:00Z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</Properties>
</file>